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253A3602" w:rsidR="00AD0558" w:rsidRPr="00C013A0" w:rsidRDefault="00AD0558" w:rsidP="00AD0558">
      <w:pPr>
        <w:pStyle w:val="Heading"/>
        <w:rPr>
          <w:rFonts w:ascii="Arial" w:hAnsi="Arial" w:cs="Arial"/>
          <w:b/>
        </w:rPr>
      </w:pPr>
      <w:r w:rsidRPr="00C013A0">
        <w:rPr>
          <w:rFonts w:ascii="Arial" w:hAnsi="Arial" w:cs="Arial"/>
          <w:b/>
          <w:color w:val="002060"/>
          <w:sz w:val="36"/>
          <w:szCs w:val="24"/>
        </w:rPr>
        <w:t xml:space="preserve">Laboratory practice No. </w:t>
      </w:r>
      <w:r w:rsidR="00B1461B">
        <w:rPr>
          <w:rFonts w:ascii="Arial" w:hAnsi="Arial" w:cs="Arial"/>
          <w:b/>
          <w:color w:val="002060"/>
          <w:sz w:val="36"/>
          <w:szCs w:val="24"/>
        </w:rPr>
        <w:t>3</w:t>
      </w:r>
      <w:r w:rsidRPr="00C013A0">
        <w:rPr>
          <w:rFonts w:ascii="Arial" w:hAnsi="Arial" w:cs="Arial"/>
          <w:b/>
          <w:color w:val="002060"/>
          <w:sz w:val="36"/>
          <w:szCs w:val="24"/>
        </w:rPr>
        <w:t xml:space="preserve">: </w:t>
      </w:r>
      <w:r w:rsidR="00C013A0" w:rsidRPr="00C013A0">
        <w:rPr>
          <w:rFonts w:ascii="Arial" w:hAnsi="Arial" w:cs="Arial"/>
          <w:b/>
          <w:color w:val="002060"/>
          <w:sz w:val="36"/>
          <w:szCs w:val="24"/>
        </w:rPr>
        <w:t>Linked</w:t>
      </w:r>
      <w:r w:rsidR="00C013A0">
        <w:rPr>
          <w:rFonts w:ascii="Arial" w:hAnsi="Arial" w:cs="Arial"/>
          <w:b/>
          <w:color w:val="002060"/>
          <w:sz w:val="36"/>
          <w:szCs w:val="24"/>
        </w:rPr>
        <w:t xml:space="preserve">List and Dynamic </w:t>
      </w:r>
      <w:r w:rsidR="00C013A0" w:rsidRPr="00C013A0">
        <w:rPr>
          <w:rFonts w:ascii="Arial" w:hAnsi="Arial" w:cs="Arial"/>
          <w:b/>
          <w:color w:val="002060"/>
          <w:sz w:val="36"/>
          <w:szCs w:val="24"/>
        </w:rPr>
        <w:t>vectors</w:t>
      </w:r>
    </w:p>
    <w:p w14:paraId="2CF12B40" w14:textId="676CF8C0" w:rsidR="00AD0558" w:rsidRPr="00C013A0" w:rsidRDefault="00AD0558" w:rsidP="00AD0558">
      <w:pPr>
        <w:pStyle w:val="Textoindependiente"/>
        <w:rPr>
          <w:lang w:val="en-US"/>
        </w:rPr>
      </w:pPr>
    </w:p>
    <w:p w14:paraId="5A8FCF7D" w14:textId="246A5044" w:rsidR="00AD0558" w:rsidRPr="00C013A0" w:rsidRDefault="00AD0558" w:rsidP="00AD0558">
      <w:pPr>
        <w:pStyle w:val="Textoindependiente"/>
        <w:rPr>
          <w:lang w:val="en-US"/>
        </w:rPr>
      </w:pPr>
    </w:p>
    <w:p w14:paraId="1D95FBE6" w14:textId="77777777" w:rsidR="00AD0558" w:rsidRPr="00C013A0" w:rsidRDefault="00AD0558" w:rsidP="00AD0558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229EB3E5" w:rsidR="00AD0558" w:rsidRPr="00B1461B" w:rsidRDefault="00C013A0" w:rsidP="002E3E49">
            <w:pPr>
              <w:jc w:val="center"/>
              <w:rPr>
                <w:lang w:val="es-CO"/>
              </w:rPr>
            </w:pPr>
            <w:r w:rsidRPr="00B1461B">
              <w:rPr>
                <w:b/>
                <w:bCs/>
                <w:szCs w:val="24"/>
                <w:lang w:val="es-CO"/>
              </w:rPr>
              <w:t>Julian Rojas</w:t>
            </w:r>
          </w:p>
          <w:p w14:paraId="2DF5439F" w14:textId="77777777" w:rsidR="00AD0558" w:rsidRPr="00B1461B" w:rsidRDefault="00AD0558" w:rsidP="002E3E49">
            <w:pPr>
              <w:jc w:val="center"/>
              <w:rPr>
                <w:lang w:val="es-CO"/>
              </w:rPr>
            </w:pPr>
            <w:r w:rsidRPr="00B1461B">
              <w:rPr>
                <w:bCs/>
                <w:szCs w:val="24"/>
                <w:lang w:val="es-CO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448173B5" w:rsidR="00AD0558" w:rsidRDefault="00C013A0" w:rsidP="002E3E49">
            <w:pPr>
              <w:jc w:val="center"/>
            </w:pPr>
            <w:r>
              <w:rPr>
                <w:bCs/>
                <w:szCs w:val="24"/>
              </w:rPr>
              <w:t>jrojasg1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5E3BE8F4" w14:textId="77777777" w:rsidR="00AD0558" w:rsidRDefault="00AD0558" w:rsidP="00C013A0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C013A0" w:rsidRDefault="00AD0558" w:rsidP="00AD0558">
      <w:pPr>
        <w:rPr>
          <w:lang w:val="en-US"/>
        </w:rPr>
      </w:pPr>
      <w:r w:rsidRPr="00C013A0">
        <w:rPr>
          <w:b/>
          <w:bCs/>
          <w:color w:val="002060"/>
          <w:lang w:val="en-US"/>
        </w:rPr>
        <w:t>3)</w:t>
      </w:r>
      <w:r w:rsidRPr="00C013A0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C013A0" w:rsidRDefault="00AD0558" w:rsidP="00AD0558">
      <w:pPr>
        <w:rPr>
          <w:b/>
          <w:bCs/>
          <w:lang w:val="en-US"/>
        </w:rPr>
      </w:pPr>
    </w:p>
    <w:p w14:paraId="678DE0ED" w14:textId="44F72050" w:rsidR="00364859" w:rsidRPr="005C1B1E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C1B1E">
        <w:rPr>
          <w:b/>
          <w:bCs/>
          <w:color w:val="002060"/>
          <w:sz w:val="22"/>
          <w:szCs w:val="22"/>
          <w:lang w:val="en-US"/>
        </w:rPr>
        <w:t>3.1</w:t>
      </w:r>
      <w:r w:rsidR="005C1B1E" w:rsidRPr="005C1B1E">
        <w:rPr>
          <w:b/>
          <w:bCs/>
          <w:color w:val="002060"/>
          <w:sz w:val="22"/>
          <w:szCs w:val="22"/>
          <w:lang w:val="en-US"/>
        </w:rPr>
        <w:t xml:space="preserve"> the next table only ap</w:t>
      </w:r>
      <w:r w:rsidR="005C1B1E">
        <w:rPr>
          <w:b/>
          <w:bCs/>
          <w:color w:val="002060"/>
          <w:sz w:val="22"/>
          <w:szCs w:val="22"/>
          <w:lang w:val="en-US"/>
        </w:rPr>
        <w:t>plies to exercise 1.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497"/>
      </w:tblGrid>
      <w:tr w:rsidR="005C1B1E" w14:paraId="1BA8BFF5" w14:textId="77777777" w:rsidTr="005C1B1E">
        <w:tc>
          <w:tcPr>
            <w:tcW w:w="4673" w:type="dxa"/>
          </w:tcPr>
          <w:p w14:paraId="1AA2FE5A" w14:textId="2DBD9FC7" w:rsidR="005C1B1E" w:rsidRDefault="005C1B1E" w:rsidP="00364859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ArrayList</w:t>
            </w:r>
            <w:proofErr w:type="spellEnd"/>
          </w:p>
        </w:tc>
        <w:tc>
          <w:tcPr>
            <w:tcW w:w="4673" w:type="dxa"/>
          </w:tcPr>
          <w:p w14:paraId="7A048D2C" w14:textId="26E4AC95" w:rsidR="005C1B1E" w:rsidRDefault="005C1B1E" w:rsidP="00364859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LinkedList</w:t>
            </w:r>
            <w:proofErr w:type="spellEnd"/>
          </w:p>
        </w:tc>
      </w:tr>
      <w:tr w:rsidR="005C1B1E" w14:paraId="662D2CCA" w14:textId="77777777" w:rsidTr="005C1B1E">
        <w:tc>
          <w:tcPr>
            <w:tcW w:w="4673" w:type="dxa"/>
          </w:tcPr>
          <w:p w14:paraId="33D8CDEE" w14:textId="56048C90" w:rsidR="005C1B1E" w:rsidRDefault="005C1B1E" w:rsidP="00364859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O(n)</w:t>
            </w:r>
          </w:p>
        </w:tc>
        <w:tc>
          <w:tcPr>
            <w:tcW w:w="4673" w:type="dxa"/>
          </w:tcPr>
          <w:p w14:paraId="1F60F895" w14:textId="407F1B1F" w:rsidR="005C1B1E" w:rsidRDefault="005C1B1E" w:rsidP="00364859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O(n)</w:t>
            </w:r>
          </w:p>
        </w:tc>
      </w:tr>
    </w:tbl>
    <w:p w14:paraId="1157C4B8" w14:textId="2E739596" w:rsidR="005C1B1E" w:rsidRDefault="005C1B1E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5B57782E" w14:textId="25B87BA4" w:rsidR="00364859" w:rsidRPr="005C1B1E" w:rsidRDefault="005C1B1E" w:rsidP="005C1B1E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C1B1E">
        <w:rPr>
          <w:b/>
          <w:bCs/>
          <w:color w:val="002060"/>
          <w:sz w:val="22"/>
          <w:szCs w:val="22"/>
          <w:lang w:val="en-US"/>
        </w:rPr>
        <w:t>Is equals to use LinkedList o</w:t>
      </w:r>
      <w:r>
        <w:rPr>
          <w:b/>
          <w:bCs/>
          <w:color w:val="002060"/>
          <w:sz w:val="22"/>
          <w:szCs w:val="22"/>
          <w:lang w:val="en-US"/>
        </w:rPr>
        <w:t xml:space="preserve">r ArrayList for this problem. The complexity of ArrayList is O(n) because, in case </w:t>
      </w:r>
      <w:proofErr w:type="gramStart"/>
      <w:r>
        <w:rPr>
          <w:b/>
          <w:bCs/>
          <w:color w:val="002060"/>
          <w:sz w:val="22"/>
          <w:szCs w:val="22"/>
          <w:lang w:val="en-US"/>
        </w:rPr>
        <w:t>the  ArrayList</w:t>
      </w:r>
      <w:proofErr w:type="gramEnd"/>
      <w:r>
        <w:rPr>
          <w:b/>
          <w:bCs/>
          <w:color w:val="002060"/>
          <w:sz w:val="22"/>
          <w:szCs w:val="22"/>
          <w:lang w:val="en-US"/>
        </w:rPr>
        <w:t xml:space="preserve">  is full, </w:t>
      </w:r>
      <w:r w:rsidRPr="005C1B1E">
        <w:rPr>
          <w:b/>
          <w:bCs/>
          <w:color w:val="002060"/>
          <w:sz w:val="22"/>
          <w:szCs w:val="22"/>
          <w:lang w:val="en-US"/>
        </w:rPr>
        <w:t>all elements have to be translated into a new ArrayList.</w:t>
      </w:r>
    </w:p>
    <w:p w14:paraId="45AA598C" w14:textId="186F7582" w:rsidR="00364859" w:rsidRPr="00561F0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s-CO"/>
        </w:rPr>
      </w:pPr>
      <w:r w:rsidRPr="00561F09">
        <w:rPr>
          <w:b/>
          <w:bCs/>
          <w:color w:val="002060"/>
          <w:sz w:val="22"/>
          <w:szCs w:val="22"/>
          <w:lang w:val="es-CO"/>
        </w:rPr>
        <w:t>3.</w:t>
      </w:r>
      <w:r w:rsidR="004E3A12" w:rsidRPr="00561F09">
        <w:rPr>
          <w:b/>
          <w:bCs/>
          <w:color w:val="002060"/>
          <w:sz w:val="22"/>
          <w:szCs w:val="22"/>
          <w:lang w:val="es-CO"/>
        </w:rPr>
        <w:t>3 c1+c2+c3*n+c4+c5*n*n+c6*n*n+c7*n*n*n+c8*n*n*n+c9*n*n+</w:t>
      </w:r>
      <w:r w:rsidR="00561F09" w:rsidRPr="00561F09">
        <w:rPr>
          <w:b/>
          <w:bCs/>
          <w:color w:val="002060"/>
          <w:sz w:val="22"/>
          <w:szCs w:val="22"/>
          <w:lang w:val="es-CO"/>
        </w:rPr>
        <w:t>n+1+c10+n+c11*n=</w:t>
      </w:r>
      <w:r w:rsidR="00561F09">
        <w:rPr>
          <w:b/>
          <w:bCs/>
          <w:color w:val="002060"/>
          <w:sz w:val="22"/>
          <w:szCs w:val="22"/>
          <w:lang w:val="es-CO"/>
        </w:rPr>
        <w:t xml:space="preserve"> </w:t>
      </w:r>
      <w:r w:rsidR="00561F09" w:rsidRPr="00561F09">
        <w:rPr>
          <w:b/>
          <w:bCs/>
          <w:color w:val="002060"/>
          <w:sz w:val="22"/>
          <w:szCs w:val="22"/>
          <w:lang w:val="es-CO"/>
        </w:rPr>
        <w:t xml:space="preserve">O( </w:t>
      </w:r>
      <w:r w:rsidR="00561F09" w:rsidRPr="00561F09">
        <w:rPr>
          <w:b/>
          <w:bCs/>
          <w:color w:val="002060"/>
          <w:sz w:val="22"/>
          <w:szCs w:val="22"/>
          <w:lang w:val="es-CO"/>
        </w:rPr>
        <w:t>c8*</w:t>
      </w:r>
      <w:r w:rsidR="00561F09">
        <w:rPr>
          <w:b/>
          <w:bCs/>
          <w:color w:val="002060"/>
          <w:sz w:val="22"/>
          <w:szCs w:val="22"/>
          <w:lang w:val="es-CO"/>
        </w:rPr>
        <w:t>n^3</w:t>
      </w:r>
      <w:r w:rsidR="00561F09" w:rsidRPr="00561F09">
        <w:rPr>
          <w:b/>
          <w:bCs/>
          <w:color w:val="002060"/>
          <w:sz w:val="22"/>
          <w:szCs w:val="22"/>
          <w:lang w:val="es-CO"/>
        </w:rPr>
        <w:t>)</w:t>
      </w:r>
      <w:r w:rsidR="00561F09">
        <w:rPr>
          <w:b/>
          <w:bCs/>
          <w:color w:val="002060"/>
          <w:sz w:val="22"/>
          <w:szCs w:val="22"/>
          <w:lang w:val="es-CO"/>
        </w:rPr>
        <w:t>=O(n^3)</w:t>
      </w:r>
    </w:p>
    <w:p w14:paraId="333A2BB9" w14:textId="6ACEEB47" w:rsidR="00364859" w:rsidRPr="00561F0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561F09">
        <w:rPr>
          <w:b/>
          <w:bCs/>
          <w:color w:val="002060"/>
          <w:sz w:val="22"/>
          <w:szCs w:val="22"/>
          <w:lang w:val="en-US"/>
        </w:rPr>
        <w:t>3.</w:t>
      </w:r>
      <w:r w:rsidR="00561F09" w:rsidRPr="00561F09">
        <w:rPr>
          <w:b/>
          <w:bCs/>
          <w:color w:val="002060"/>
          <w:sz w:val="22"/>
          <w:szCs w:val="22"/>
          <w:lang w:val="en-US"/>
        </w:rPr>
        <w:t xml:space="preserve">4 </w:t>
      </w:r>
      <w:proofErr w:type="gramStart"/>
      <w:r w:rsidR="00561F09" w:rsidRPr="00561F09">
        <w:rPr>
          <w:b/>
          <w:bCs/>
          <w:color w:val="002060"/>
          <w:sz w:val="22"/>
          <w:szCs w:val="22"/>
          <w:lang w:val="en-US"/>
        </w:rPr>
        <w:t>n :</w:t>
      </w:r>
      <w:proofErr w:type="gramEnd"/>
      <w:r w:rsidR="00561F09" w:rsidRPr="00561F09">
        <w:rPr>
          <w:b/>
          <w:bCs/>
          <w:color w:val="002060"/>
          <w:sz w:val="22"/>
          <w:szCs w:val="22"/>
          <w:lang w:val="en-US"/>
        </w:rPr>
        <w:t xml:space="preserve"> No. </w:t>
      </w:r>
      <w:r w:rsidR="00561F09">
        <w:rPr>
          <w:b/>
          <w:bCs/>
          <w:color w:val="002060"/>
          <w:sz w:val="22"/>
          <w:szCs w:val="22"/>
          <w:lang w:val="en-US"/>
        </w:rPr>
        <w:t>o</w:t>
      </w:r>
      <w:r w:rsidR="00561F09" w:rsidRPr="00561F09">
        <w:rPr>
          <w:b/>
          <w:bCs/>
          <w:color w:val="002060"/>
          <w:sz w:val="22"/>
          <w:szCs w:val="22"/>
          <w:lang w:val="en-US"/>
        </w:rPr>
        <w:t>f elements of</w:t>
      </w:r>
      <w:r w:rsidR="00561F09">
        <w:rPr>
          <w:b/>
          <w:bCs/>
          <w:color w:val="002060"/>
          <w:sz w:val="22"/>
          <w:szCs w:val="22"/>
          <w:lang w:val="en-US"/>
        </w:rPr>
        <w:t xml:space="preserve"> the List.</w:t>
      </w:r>
    </w:p>
    <w:p w14:paraId="59AC2635" w14:textId="52D9F29E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4427C063" w14:textId="77777777" w:rsidR="00AD0558" w:rsidRDefault="00AD0558" w:rsidP="00AD0558">
      <w:pPr>
        <w:ind w:left="720"/>
        <w:jc w:val="both"/>
        <w:rPr>
          <w:b/>
          <w:bCs/>
          <w:i/>
          <w:szCs w:val="24"/>
        </w:rPr>
      </w:pPr>
    </w:p>
    <w:p w14:paraId="295883F8" w14:textId="77777777" w:rsidR="00AD0558" w:rsidRDefault="00AD0558" w:rsidP="00AD0558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Practice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for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midterms</w:t>
      </w:r>
      <w:proofErr w:type="spellEnd"/>
    </w:p>
    <w:p w14:paraId="43CB990F" w14:textId="77777777" w:rsidR="00AD0558" w:rsidRDefault="00AD0558" w:rsidP="00AD0558">
      <w:pPr>
        <w:jc w:val="both"/>
        <w:rPr>
          <w:b/>
          <w:bCs/>
          <w:i/>
          <w:szCs w:val="24"/>
        </w:rPr>
      </w:pPr>
    </w:p>
    <w:p w14:paraId="0DC3FA85" w14:textId="3FDA7B68" w:rsidR="00364859" w:rsidRPr="001321F7" w:rsidRDefault="00C013A0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d</w:t>
      </w:r>
    </w:p>
    <w:p w14:paraId="326E6D33" w14:textId="1A31F5D2" w:rsidR="00364859" w:rsidRPr="001321F7" w:rsidRDefault="00C013A0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a</w:t>
      </w:r>
    </w:p>
    <w:p w14:paraId="04A94B07" w14:textId="77777777" w:rsidR="00DE5B45" w:rsidRPr="00DE5B45" w:rsidRDefault="00DE5B45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51600FCC" w14:textId="57D191E8" w:rsidR="00364859" w:rsidRPr="00DE5B45" w:rsidRDefault="00DE5B45" w:rsidP="00DE5B45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</w:t>
      </w:r>
    </w:p>
    <w:p w14:paraId="307C0212" w14:textId="02E3C6C2" w:rsidR="00DE5B45" w:rsidRPr="00DE5B45" w:rsidRDefault="00DE5B45" w:rsidP="00DE5B45">
      <w:pPr>
        <w:pStyle w:val="Prrafodelista"/>
        <w:numPr>
          <w:ilvl w:val="2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D</w:t>
      </w:r>
    </w:p>
    <w:p w14:paraId="4E2312E9" w14:textId="77777777" w:rsidR="00D52F82" w:rsidRDefault="00DE5B45" w:rsidP="00DE5B45">
      <w:pPr>
        <w:jc w:val="both"/>
        <w:rPr>
          <w:sz w:val="22"/>
          <w:szCs w:val="22"/>
          <w:lang w:val="en-US"/>
        </w:rPr>
      </w:pPr>
      <w:r w:rsidRPr="00D52F82">
        <w:rPr>
          <w:sz w:val="22"/>
          <w:szCs w:val="22"/>
          <w:lang w:val="en-US"/>
        </w:rPr>
        <w:t xml:space="preserve">      4.4 </w:t>
      </w:r>
    </w:p>
    <w:p w14:paraId="52288733" w14:textId="31FE7350" w:rsidR="00DE5B45" w:rsidRDefault="00D52F82" w:rsidP="00D52F82">
      <w:pPr>
        <w:ind w:left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4.4.1 </w:t>
      </w:r>
      <w:proofErr w:type="spellStart"/>
      <w:proofErr w:type="gramStart"/>
      <w:r w:rsidRPr="00D52F82">
        <w:rPr>
          <w:sz w:val="22"/>
          <w:szCs w:val="22"/>
          <w:lang w:val="en-US"/>
        </w:rPr>
        <w:t>output.append</w:t>
      </w:r>
      <w:proofErr w:type="spellEnd"/>
      <w:proofErr w:type="gramEnd"/>
      <w:r w:rsidR="00DE5B45" w:rsidRPr="00D52F82">
        <w:rPr>
          <w:sz w:val="22"/>
          <w:szCs w:val="22"/>
          <w:lang w:val="en-US"/>
        </w:rPr>
        <w:t>(token)</w:t>
      </w:r>
      <w:r w:rsidRPr="00D52F82">
        <w:rPr>
          <w:sz w:val="22"/>
          <w:szCs w:val="22"/>
          <w:lang w:val="en-US"/>
        </w:rPr>
        <w:t>.append(‘ ’)</w:t>
      </w:r>
      <w:r>
        <w:rPr>
          <w:sz w:val="22"/>
          <w:szCs w:val="22"/>
          <w:lang w:val="en-US"/>
        </w:rPr>
        <w:t>;</w:t>
      </w:r>
    </w:p>
    <w:p w14:paraId="099A8CF9" w14:textId="5710CB21" w:rsidR="00D52F82" w:rsidRDefault="00D52F82" w:rsidP="00D52F82">
      <w:pPr>
        <w:ind w:left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4.4.2 b</w:t>
      </w:r>
    </w:p>
    <w:p w14:paraId="3A4D98D7" w14:textId="7301187B" w:rsidR="00D52F82" w:rsidRDefault="00D52F82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4.5</w:t>
      </w:r>
      <w:r w:rsidR="00B1461B">
        <w:rPr>
          <w:sz w:val="22"/>
          <w:szCs w:val="22"/>
          <w:lang w:val="en-US"/>
        </w:rPr>
        <w:t xml:space="preserve"> a</w:t>
      </w:r>
    </w:p>
    <w:p w14:paraId="0C150F10" w14:textId="6A1C56D9" w:rsidR="00B1461B" w:rsidRDefault="00B1461B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4.6 a</w:t>
      </w:r>
    </w:p>
    <w:p w14:paraId="5BEDEF32" w14:textId="77777777" w:rsidR="00B1461B" w:rsidRDefault="00B1461B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4.8 c</w:t>
      </w:r>
    </w:p>
    <w:p w14:paraId="5E7A7FFF" w14:textId="77777777" w:rsidR="00264038" w:rsidRDefault="00B1461B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4.9</w:t>
      </w:r>
    </w:p>
    <w:p w14:paraId="2A2C0B88" w14:textId="3B9C446A" w:rsidR="00264038" w:rsidRDefault="00264038" w:rsidP="00264038">
      <w:pPr>
        <w:ind w:left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4.9.1</w:t>
      </w:r>
      <w:r w:rsidR="00B1461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</w:t>
      </w:r>
    </w:p>
    <w:p w14:paraId="74F968C7" w14:textId="2D60EB2D" w:rsidR="00264038" w:rsidRDefault="00264038" w:rsidP="00264038">
      <w:pPr>
        <w:ind w:left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4.9.2 c</w:t>
      </w:r>
    </w:p>
    <w:p w14:paraId="7A2AE068" w14:textId="7F230DE0" w:rsidR="00264038" w:rsidRDefault="00353915" w:rsidP="00264038">
      <w:pPr>
        <w:ind w:left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4.9.3 b</w:t>
      </w:r>
    </w:p>
    <w:p w14:paraId="7ED8355E" w14:textId="77777777" w:rsidR="00353915" w:rsidRDefault="00353915" w:rsidP="00264038">
      <w:pPr>
        <w:ind w:left="708"/>
        <w:jc w:val="both"/>
        <w:rPr>
          <w:sz w:val="22"/>
          <w:szCs w:val="22"/>
          <w:lang w:val="en-US"/>
        </w:rPr>
      </w:pPr>
    </w:p>
    <w:p w14:paraId="7A976494" w14:textId="670873CE" w:rsidR="00264038" w:rsidRDefault="00264038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4.10</w:t>
      </w:r>
      <w:r w:rsidR="00B83533">
        <w:rPr>
          <w:sz w:val="22"/>
          <w:szCs w:val="22"/>
          <w:lang w:val="en-US"/>
        </w:rPr>
        <w:t xml:space="preserve"> </w:t>
      </w:r>
    </w:p>
    <w:p w14:paraId="4A4F82D2" w14:textId="35947A0D" w:rsidR="00B83533" w:rsidRDefault="00B83533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4.10.1 d</w:t>
      </w:r>
    </w:p>
    <w:p w14:paraId="1C1B25AF" w14:textId="5DA239CA" w:rsidR="00B83533" w:rsidRDefault="00B83533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4.10.2 a</w:t>
      </w:r>
    </w:p>
    <w:p w14:paraId="45439BC7" w14:textId="716A96EB" w:rsidR="00B83533" w:rsidRDefault="00B83533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4.10.3 b</w:t>
      </w:r>
    </w:p>
    <w:p w14:paraId="212CAF95" w14:textId="6C1DEAA1" w:rsidR="00B83533" w:rsidRDefault="00B83533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4.11 </w:t>
      </w:r>
    </w:p>
    <w:p w14:paraId="52BF1F18" w14:textId="2501B8C7" w:rsidR="00B83533" w:rsidRDefault="00B83533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4.11.1 </w:t>
      </w:r>
      <w:r w:rsidR="00BD05F2">
        <w:rPr>
          <w:sz w:val="22"/>
          <w:szCs w:val="22"/>
          <w:lang w:val="en-US"/>
        </w:rPr>
        <w:t>c</w:t>
      </w:r>
    </w:p>
    <w:p w14:paraId="4E1A8182" w14:textId="62CAE4E9" w:rsidR="00BD05F2" w:rsidRDefault="00BD05F2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4.11.2 b</w:t>
      </w:r>
    </w:p>
    <w:p w14:paraId="1CBCA167" w14:textId="0CC9674D" w:rsidR="00BD05F2" w:rsidRDefault="00BD05F2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4.12</w:t>
      </w:r>
    </w:p>
    <w:p w14:paraId="258C9A70" w14:textId="5F038E97" w:rsidR="00BD05F2" w:rsidRDefault="00BD05F2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4.12.1 return </w:t>
      </w:r>
      <w:proofErr w:type="spellStart"/>
      <w:proofErr w:type="gramStart"/>
      <w:r>
        <w:rPr>
          <w:sz w:val="22"/>
          <w:szCs w:val="22"/>
          <w:lang w:val="en-US"/>
        </w:rPr>
        <w:t>s.pop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);</w:t>
      </w:r>
    </w:p>
    <w:p w14:paraId="16E3F78A" w14:textId="6AC0E08D" w:rsidR="00BD05F2" w:rsidRDefault="00BD05F2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ab/>
        <w:t xml:space="preserve">4.12.2 return </w:t>
      </w:r>
      <w:proofErr w:type="spellStart"/>
      <w:proofErr w:type="gramStart"/>
      <w:r>
        <w:rPr>
          <w:sz w:val="22"/>
          <w:szCs w:val="22"/>
          <w:lang w:val="en-US"/>
        </w:rPr>
        <w:t>s.pop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);</w:t>
      </w:r>
    </w:p>
    <w:p w14:paraId="3E2320EF" w14:textId="04737FEE" w:rsidR="00BD05F2" w:rsidRDefault="00BD05F2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4.12.3 return </w:t>
      </w:r>
      <w:proofErr w:type="spellStart"/>
      <w:proofErr w:type="gramStart"/>
      <w:r>
        <w:rPr>
          <w:sz w:val="22"/>
          <w:szCs w:val="22"/>
          <w:lang w:val="en-US"/>
        </w:rPr>
        <w:t>s.pop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);</w:t>
      </w:r>
    </w:p>
    <w:p w14:paraId="5DFF86DB" w14:textId="2EC74DB5" w:rsidR="00BD05F2" w:rsidRDefault="00BD05F2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4.13</w:t>
      </w:r>
    </w:p>
    <w:p w14:paraId="0792E393" w14:textId="4698688A" w:rsidR="00BD05F2" w:rsidRDefault="00BD05F2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D3537F">
        <w:rPr>
          <w:sz w:val="22"/>
          <w:szCs w:val="22"/>
          <w:lang w:val="en-US"/>
        </w:rPr>
        <w:t>4.13.1 iv</w:t>
      </w:r>
    </w:p>
    <w:p w14:paraId="5FEF410F" w14:textId="2D652B25" w:rsidR="00D3537F" w:rsidRDefault="00D3537F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4.13.2 </w:t>
      </w:r>
      <w:proofErr w:type="spellStart"/>
      <w:r>
        <w:rPr>
          <w:sz w:val="22"/>
          <w:szCs w:val="22"/>
          <w:lang w:val="en-US"/>
        </w:rPr>
        <w:t>i</w:t>
      </w:r>
      <w:proofErr w:type="spellEnd"/>
    </w:p>
    <w:p w14:paraId="1D34E9D5" w14:textId="233A3B4F" w:rsidR="00D3537F" w:rsidRPr="00D52F82" w:rsidRDefault="00D3537F" w:rsidP="00D52F8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4.14 iii</w:t>
      </w:r>
    </w:p>
    <w:p w14:paraId="12175F9C" w14:textId="77777777" w:rsidR="00AD0558" w:rsidRPr="00D52F82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33E169F9" w14:textId="77777777" w:rsidR="00364859" w:rsidRPr="00C013A0" w:rsidRDefault="00364859" w:rsidP="00AD0558">
      <w:pPr>
        <w:rPr>
          <w:b/>
          <w:bCs/>
          <w:i/>
          <w:sz w:val="32"/>
          <w:szCs w:val="28"/>
          <w:lang w:val="en-US"/>
        </w:rPr>
      </w:pPr>
    </w:p>
    <w:p w14:paraId="6A8DED17" w14:textId="2A05AC6E" w:rsidR="00AD0558" w:rsidRPr="00C013A0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C013A0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C013A0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988E8" w14:textId="77777777" w:rsidR="0079341C" w:rsidRDefault="0079341C" w:rsidP="004071A1">
      <w:r>
        <w:separator/>
      </w:r>
    </w:p>
  </w:endnote>
  <w:endnote w:type="continuationSeparator" w:id="0">
    <w:p w14:paraId="7DB5D4B1" w14:textId="77777777" w:rsidR="0079341C" w:rsidRDefault="0079341C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0"/>
    <w:family w:val="modern"/>
    <w:pitch w:val="default"/>
  </w:font>
  <w:font w:name="Droid Sans Fallback">
    <w:panose1 w:val="020B0604020202020204"/>
    <w:charset w:val="00"/>
    <w:family w:val="modern"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4DA8C3D5" w:rsidR="005D094B" w:rsidRPr="00C013A0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3A0">
      <w:rPr>
        <w:rFonts w:cstheme="minorHAnsi"/>
        <w:b/>
        <w:sz w:val="20"/>
        <w:lang w:val="en-US"/>
      </w:rPr>
      <w:br/>
      <w:t xml:space="preserve">PhD. Mauricio Toro Bermúdez </w:t>
    </w:r>
    <w:r w:rsidRPr="00C013A0">
      <w:rPr>
        <w:rFonts w:cstheme="minorHAnsi"/>
        <w:b/>
        <w:sz w:val="20"/>
        <w:lang w:val="en-US"/>
      </w:rPr>
      <w:br/>
    </w:r>
    <w:r w:rsidR="00F818E6" w:rsidRPr="00C013A0">
      <w:rPr>
        <w:sz w:val="20"/>
        <w:shd w:val="clear" w:color="auto" w:fill="FFFFFF"/>
        <w:lang w:val="en-US"/>
      </w:rPr>
      <w:t>Professor | School of Engineering | Informatics and Systems</w:t>
    </w:r>
    <w:r w:rsidRPr="00C013A0">
      <w:rPr>
        <w:rFonts w:cstheme="minorHAnsi"/>
        <w:sz w:val="20"/>
        <w:lang w:val="en-US"/>
      </w:rPr>
      <w:br/>
    </w:r>
    <w:r w:rsidR="00F818E6" w:rsidRPr="00C013A0">
      <w:rPr>
        <w:rFonts w:cstheme="minorHAnsi"/>
        <w:sz w:val="20"/>
        <w:lang w:val="en-US"/>
      </w:rPr>
      <w:t>Email</w:t>
    </w:r>
    <w:r w:rsidRPr="00C013A0">
      <w:rPr>
        <w:rFonts w:cstheme="minorHAnsi"/>
        <w:sz w:val="20"/>
        <w:lang w:val="en-US"/>
      </w:rPr>
      <w:t xml:space="preserve">: </w:t>
    </w:r>
    <w:r w:rsidR="0079341C">
      <w:fldChar w:fldCharType="begin"/>
    </w:r>
    <w:r w:rsidR="0079341C" w:rsidRPr="005C1B1E">
      <w:rPr>
        <w:lang w:val="en-US"/>
      </w:rPr>
      <w:instrText xml:space="preserve"> HYPERLINK "mailto:mtorobe@eafit.edu.co" </w:instrText>
    </w:r>
    <w:r w:rsidR="0079341C">
      <w:fldChar w:fldCharType="separate"/>
    </w:r>
    <w:r w:rsidRPr="00C013A0">
      <w:rPr>
        <w:rStyle w:val="Hipervnculo"/>
        <w:rFonts w:cstheme="minorHAnsi"/>
        <w:color w:val="auto"/>
        <w:sz w:val="20"/>
        <w:u w:val="none"/>
        <w:lang w:val="en-US"/>
      </w:rPr>
      <w:t>mtorobe@eafit.edu.co</w:t>
    </w:r>
    <w:r w:rsidR="0079341C">
      <w:rPr>
        <w:rStyle w:val="Hipervnculo"/>
        <w:rFonts w:cstheme="minorHAnsi"/>
        <w:color w:val="auto"/>
        <w:sz w:val="20"/>
        <w:u w:val="none"/>
        <w:lang w:val="en-US"/>
      </w:rPr>
      <w:fldChar w:fldCharType="end"/>
    </w:r>
    <w:r w:rsidRPr="00C013A0">
      <w:rPr>
        <w:rFonts w:cstheme="minorHAnsi"/>
        <w:sz w:val="20"/>
        <w:lang w:val="en-US"/>
      </w:rPr>
      <w:t xml:space="preserve">  | </w:t>
    </w:r>
    <w:r w:rsidR="00F818E6" w:rsidRPr="00C013A0">
      <w:rPr>
        <w:rFonts w:cstheme="minorHAnsi"/>
        <w:sz w:val="20"/>
        <w:lang w:val="en-US"/>
      </w:rPr>
      <w:t>Office</w:t>
    </w:r>
    <w:r w:rsidRPr="00C013A0">
      <w:rPr>
        <w:rFonts w:cstheme="minorHAnsi"/>
        <w:sz w:val="20"/>
        <w:lang w:val="en-US"/>
      </w:rPr>
      <w:t xml:space="preserve">: </w:t>
    </w:r>
    <w:r w:rsidR="00F818E6" w:rsidRPr="00C013A0">
      <w:rPr>
        <w:rFonts w:cstheme="minorHAnsi"/>
        <w:sz w:val="20"/>
        <w:lang w:val="en-US"/>
      </w:rPr>
      <w:t>Building</w:t>
    </w:r>
    <w:r w:rsidRPr="00C013A0">
      <w:rPr>
        <w:rFonts w:cstheme="minorHAnsi"/>
        <w:sz w:val="20"/>
        <w:lang w:val="en-US"/>
      </w:rPr>
      <w:t xml:space="preserve"> 19 – 627  </w:t>
    </w:r>
    <w:r w:rsidRPr="00C013A0">
      <w:rPr>
        <w:rFonts w:cstheme="minorHAnsi"/>
        <w:sz w:val="20"/>
        <w:lang w:val="en-US"/>
      </w:rPr>
      <w:br/>
    </w:r>
    <w:r w:rsidR="00F818E6" w:rsidRPr="00C013A0">
      <w:rPr>
        <w:rFonts w:cstheme="minorHAnsi"/>
        <w:sz w:val="20"/>
        <w:lang w:val="en-US"/>
      </w:rPr>
      <w:t>Phone</w:t>
    </w:r>
    <w:r w:rsidRPr="00C013A0">
      <w:rPr>
        <w:rFonts w:cstheme="minorHAnsi"/>
        <w:sz w:val="20"/>
        <w:lang w:val="en-US"/>
      </w:rPr>
      <w:t>: (+57) (4) 261 95 00</w:t>
    </w:r>
    <w:r w:rsidRPr="00C013A0">
      <w:rPr>
        <w:rFonts w:cstheme="minorHAnsi"/>
        <w:sz w:val="20"/>
        <w:shd w:val="clear" w:color="auto" w:fill="FFFFFF"/>
        <w:lang w:val="en-US"/>
      </w:rPr>
      <w:t xml:space="preserve"> </w:t>
    </w:r>
    <w:r w:rsidRPr="00C013A0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486A1" w14:textId="77777777" w:rsidR="0079341C" w:rsidRDefault="0079341C" w:rsidP="004071A1">
      <w:r>
        <w:separator/>
      </w:r>
    </w:p>
  </w:footnote>
  <w:footnote w:type="continuationSeparator" w:id="0">
    <w:p w14:paraId="545643A4" w14:textId="77777777" w:rsidR="0079341C" w:rsidRDefault="0079341C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11C8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3405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038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53915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3A12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1F09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1B1E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341C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7559E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47431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461B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3533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05F2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13A0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37F"/>
    <w:rsid w:val="00D35924"/>
    <w:rsid w:val="00D37E51"/>
    <w:rsid w:val="00D407D6"/>
    <w:rsid w:val="00D52F82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E5B45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47A45-0E3D-C04B-9484-42F29DAD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Julian Rojas Gallego</cp:lastModifiedBy>
  <cp:revision>5</cp:revision>
  <cp:lastPrinted>2019-01-22T00:16:00Z</cp:lastPrinted>
  <dcterms:created xsi:type="dcterms:W3CDTF">2020-03-13T04:24:00Z</dcterms:created>
  <dcterms:modified xsi:type="dcterms:W3CDTF">2020-03-15T02:33:00Z</dcterms:modified>
</cp:coreProperties>
</file>